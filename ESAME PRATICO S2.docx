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6CA3B" w14:textId="6CE408D6" w:rsidR="00A9204E" w:rsidRPr="008B3E00" w:rsidRDefault="00FB4A47" w:rsidP="00FB4A47">
      <w:pPr>
        <w:pStyle w:val="Titolo"/>
        <w:jc w:val="center"/>
        <w:rPr>
          <w:b/>
          <w:bCs/>
          <w:sz w:val="96"/>
          <w:szCs w:val="96"/>
          <w:u w:val="single"/>
        </w:rPr>
      </w:pPr>
      <w:r w:rsidRPr="008B3E00">
        <w:rPr>
          <w:b/>
          <w:bCs/>
          <w:sz w:val="96"/>
          <w:szCs w:val="96"/>
          <w:u w:val="single"/>
        </w:rPr>
        <w:t>ESAME PRATICO S2/L5</w:t>
      </w:r>
      <w:r w:rsidRPr="008B3E00">
        <w:rPr>
          <w:b/>
          <w:bCs/>
          <w:sz w:val="96"/>
          <w:szCs w:val="96"/>
          <w:u w:val="single"/>
        </w:rPr>
        <w:br/>
      </w:r>
    </w:p>
    <w:p w14:paraId="4EEAFFAB" w14:textId="77777777" w:rsidR="008B3E00" w:rsidRDefault="008B3E00" w:rsidP="00F16BCD">
      <w:pPr>
        <w:shd w:val="clear" w:color="auto" w:fill="000000"/>
        <w:spacing w:line="285" w:lineRule="atLeast"/>
        <w:jc w:val="center"/>
        <w:rPr>
          <w:rFonts w:ascii="Calibri Light" w:hAnsi="Calibri Light" w:cs="Calibri Light"/>
          <w:sz w:val="44"/>
          <w:szCs w:val="44"/>
        </w:rPr>
      </w:pPr>
    </w:p>
    <w:p w14:paraId="64205873" w14:textId="77777777" w:rsidR="008B3E00" w:rsidRDefault="008B3E00" w:rsidP="00F16BCD">
      <w:pPr>
        <w:shd w:val="clear" w:color="auto" w:fill="000000"/>
        <w:spacing w:line="285" w:lineRule="atLeast"/>
        <w:jc w:val="center"/>
        <w:rPr>
          <w:rFonts w:ascii="Calibri Light" w:hAnsi="Calibri Light" w:cs="Calibri Light"/>
          <w:sz w:val="44"/>
          <w:szCs w:val="44"/>
        </w:rPr>
      </w:pPr>
    </w:p>
    <w:p w14:paraId="71E6EBCC" w14:textId="285F1E76" w:rsidR="004B7CBC" w:rsidRPr="001507BA" w:rsidRDefault="00FB4A47" w:rsidP="00F16BCD">
      <w:pPr>
        <w:shd w:val="clear" w:color="auto" w:fill="000000"/>
        <w:spacing w:line="285" w:lineRule="atLeast"/>
        <w:jc w:val="center"/>
        <w:rPr>
          <w:rFonts w:ascii="Calibri Light" w:hAnsi="Calibri Light" w:cs="Calibri Light"/>
          <w:sz w:val="44"/>
          <w:szCs w:val="44"/>
        </w:rPr>
      </w:pPr>
      <w:r w:rsidRPr="001507BA">
        <w:rPr>
          <w:rFonts w:ascii="Calibri Light" w:hAnsi="Calibri Light" w:cs="Calibri Light"/>
          <w:sz w:val="44"/>
          <w:szCs w:val="44"/>
        </w:rPr>
        <w:t>Il codice</w:t>
      </w:r>
      <w:r w:rsidR="008B3E00">
        <w:rPr>
          <w:rFonts w:ascii="Calibri Light" w:hAnsi="Calibri Light" w:cs="Calibri Light"/>
          <w:sz w:val="44"/>
          <w:szCs w:val="44"/>
        </w:rPr>
        <w:t xml:space="preserve"> in esame</w:t>
      </w:r>
      <w:r w:rsidRPr="001507BA">
        <w:rPr>
          <w:rFonts w:ascii="Calibri Light" w:hAnsi="Calibri Light" w:cs="Calibri Light"/>
          <w:sz w:val="44"/>
          <w:szCs w:val="44"/>
        </w:rPr>
        <w:t xml:space="preserve"> è stato creato per emulare alcune funzioni di una calcolatrice.</w:t>
      </w:r>
      <w:r w:rsidRPr="001507BA">
        <w:rPr>
          <w:rFonts w:ascii="Calibri Light" w:hAnsi="Calibri Light" w:cs="Calibri Light"/>
          <w:sz w:val="44"/>
          <w:szCs w:val="44"/>
        </w:rPr>
        <w:br/>
        <w:t xml:space="preserve">Si chiede all’utente di scegliere tra </w:t>
      </w:r>
      <w:r w:rsidR="005D2052" w:rsidRPr="001507BA">
        <w:rPr>
          <w:rFonts w:ascii="Calibri Light" w:hAnsi="Calibri Light" w:cs="Calibri Light"/>
          <w:sz w:val="44"/>
          <w:szCs w:val="44"/>
        </w:rPr>
        <w:t>tre</w:t>
      </w:r>
      <w:r w:rsidRPr="001507BA">
        <w:rPr>
          <w:rFonts w:ascii="Calibri Light" w:hAnsi="Calibri Light" w:cs="Calibri Light"/>
          <w:sz w:val="44"/>
          <w:szCs w:val="44"/>
        </w:rPr>
        <w:t xml:space="preserve"> diverse opzioni dove ognuna di queste esegue una funziona differente.</w:t>
      </w:r>
      <w:r w:rsidRPr="001507BA">
        <w:rPr>
          <w:rFonts w:ascii="Calibri Light" w:hAnsi="Calibri Light" w:cs="Calibri Light"/>
          <w:sz w:val="44"/>
          <w:szCs w:val="44"/>
        </w:rPr>
        <w:br/>
        <w:t>Le prime due sono dei calcoli mentre l’ultima chiede all’utente unicamente di inserire un testo.</w:t>
      </w:r>
      <w:r w:rsidRPr="001507BA">
        <w:rPr>
          <w:rFonts w:ascii="Calibri Light" w:hAnsi="Calibri Light" w:cs="Calibri Light"/>
          <w:sz w:val="44"/>
          <w:szCs w:val="44"/>
        </w:rPr>
        <w:br/>
      </w:r>
      <w:r w:rsidRPr="001507BA">
        <w:rPr>
          <w:rFonts w:ascii="Calibri Light" w:hAnsi="Calibri Light" w:cs="Calibri Light"/>
          <w:sz w:val="44"/>
          <w:szCs w:val="44"/>
        </w:rPr>
        <w:br/>
      </w:r>
      <w:r w:rsidR="00235EA0" w:rsidRPr="001507BA">
        <w:rPr>
          <w:rFonts w:ascii="Calibri Light" w:hAnsi="Calibri Light" w:cs="Calibri Light"/>
          <w:sz w:val="44"/>
          <w:szCs w:val="44"/>
        </w:rPr>
        <w:t>Le opzioni sono selezionabili con l’inserimento di una di queste 3 lettere A,B o C</w:t>
      </w:r>
      <w:r w:rsidR="00C450AF" w:rsidRPr="001507BA">
        <w:rPr>
          <w:rFonts w:ascii="Calibri Light" w:hAnsi="Calibri Light" w:cs="Calibri Light"/>
          <w:sz w:val="44"/>
          <w:szCs w:val="44"/>
        </w:rPr>
        <w:t xml:space="preserve"> </w:t>
      </w:r>
      <w:r w:rsidR="00235EA0" w:rsidRPr="001507BA">
        <w:rPr>
          <w:rFonts w:ascii="Calibri Light" w:hAnsi="Calibri Light" w:cs="Calibri Light"/>
          <w:sz w:val="44"/>
          <w:szCs w:val="44"/>
        </w:rPr>
        <w:t xml:space="preserve"> quindi,</w:t>
      </w:r>
      <w:r w:rsidR="00C450AF" w:rsidRPr="001507BA">
        <w:rPr>
          <w:rFonts w:ascii="Calibri Light" w:hAnsi="Calibri Light" w:cs="Calibri Light"/>
          <w:sz w:val="44"/>
          <w:szCs w:val="44"/>
        </w:rPr>
        <w:t xml:space="preserve"> analizzando il codice sorgente,</w:t>
      </w:r>
      <w:r w:rsidR="00235EA0" w:rsidRPr="001507BA">
        <w:rPr>
          <w:rFonts w:ascii="Calibri Light" w:hAnsi="Calibri Light" w:cs="Calibri Light"/>
          <w:sz w:val="44"/>
          <w:szCs w:val="44"/>
        </w:rPr>
        <w:t xml:space="preserve"> ho potuto dedurre che</w:t>
      </w:r>
      <w:r w:rsidR="004B7CBC" w:rsidRPr="001507BA">
        <w:rPr>
          <w:rFonts w:ascii="Calibri Light" w:hAnsi="Calibri Light" w:cs="Calibri Light"/>
          <w:sz w:val="44"/>
          <w:szCs w:val="44"/>
        </w:rPr>
        <w:t>,</w:t>
      </w:r>
      <w:r w:rsidR="00235EA0" w:rsidRPr="001507BA">
        <w:rPr>
          <w:rFonts w:ascii="Calibri Light" w:hAnsi="Calibri Light" w:cs="Calibri Light"/>
          <w:sz w:val="44"/>
          <w:szCs w:val="44"/>
        </w:rPr>
        <w:t xml:space="preserve"> inserendo una lettera che non sia una di quelle citate in precedenza il programma</w:t>
      </w:r>
      <w:r w:rsidR="001507BA" w:rsidRPr="001507BA">
        <w:rPr>
          <w:rFonts w:ascii="Calibri Light" w:hAnsi="Calibri Light" w:cs="Calibri Light"/>
          <w:sz w:val="44"/>
          <w:szCs w:val="44"/>
        </w:rPr>
        <w:t xml:space="preserve"> non</w:t>
      </w:r>
      <w:r w:rsidR="00235EA0" w:rsidRPr="001507BA">
        <w:rPr>
          <w:rFonts w:ascii="Calibri Light" w:hAnsi="Calibri Light" w:cs="Calibri Light"/>
          <w:sz w:val="44"/>
          <w:szCs w:val="44"/>
        </w:rPr>
        <w:t xml:space="preserve"> </w:t>
      </w:r>
      <w:r w:rsidR="001507BA" w:rsidRPr="001507BA">
        <w:rPr>
          <w:rFonts w:ascii="Calibri Light" w:hAnsi="Calibri Light" w:cs="Calibri Light"/>
          <w:sz w:val="44"/>
          <w:szCs w:val="44"/>
        </w:rPr>
        <w:t>continuerà.</w:t>
      </w:r>
      <w:r w:rsidR="00235EA0" w:rsidRPr="001507BA">
        <w:rPr>
          <w:rFonts w:ascii="Calibri Light" w:hAnsi="Calibri Light" w:cs="Calibri Light"/>
          <w:sz w:val="44"/>
          <w:szCs w:val="44"/>
        </w:rPr>
        <w:t xml:space="preserve"> </w:t>
      </w:r>
      <w:r w:rsidR="001507BA" w:rsidRPr="001507BA">
        <w:rPr>
          <w:rFonts w:ascii="Calibri Light" w:hAnsi="Calibri Light" w:cs="Calibri Light"/>
          <w:sz w:val="44"/>
          <w:szCs w:val="44"/>
        </w:rPr>
        <w:t>D</w:t>
      </w:r>
      <w:r w:rsidR="00235EA0" w:rsidRPr="001507BA">
        <w:rPr>
          <w:rFonts w:ascii="Calibri Light" w:hAnsi="Calibri Light" w:cs="Calibri Light"/>
          <w:sz w:val="44"/>
          <w:szCs w:val="44"/>
        </w:rPr>
        <w:t>opo la risoluzion</w:t>
      </w:r>
      <w:r w:rsidR="001507BA" w:rsidRPr="001507BA">
        <w:rPr>
          <w:rFonts w:ascii="Calibri Light" w:hAnsi="Calibri Light" w:cs="Calibri Light"/>
          <w:sz w:val="44"/>
          <w:szCs w:val="44"/>
        </w:rPr>
        <w:t>e</w:t>
      </w:r>
      <w:r w:rsidR="00235EA0" w:rsidRPr="001507BA">
        <w:rPr>
          <w:rFonts w:ascii="Calibri Light" w:hAnsi="Calibri Light" w:cs="Calibri Light"/>
          <w:sz w:val="44"/>
          <w:szCs w:val="44"/>
        </w:rPr>
        <w:t xml:space="preserve"> di alcuni errori ne ho avut</w:t>
      </w:r>
      <w:r w:rsidR="001507BA" w:rsidRPr="001507BA">
        <w:rPr>
          <w:rFonts w:ascii="Calibri Light" w:hAnsi="Calibri Light" w:cs="Calibri Light"/>
          <w:sz w:val="44"/>
          <w:szCs w:val="44"/>
        </w:rPr>
        <w:t>o</w:t>
      </w:r>
      <w:r w:rsidR="00235EA0" w:rsidRPr="001507BA">
        <w:rPr>
          <w:rFonts w:ascii="Calibri Light" w:hAnsi="Calibri Light" w:cs="Calibri Light"/>
          <w:sz w:val="44"/>
          <w:szCs w:val="44"/>
        </w:rPr>
        <w:t xml:space="preserve"> un ulteriore conferma andando ad avviare il programma.</w:t>
      </w:r>
      <w:r w:rsidR="00C450AF" w:rsidRPr="001507BA">
        <w:rPr>
          <w:rFonts w:ascii="Calibri Light" w:hAnsi="Calibri Light" w:cs="Calibri Light"/>
          <w:sz w:val="44"/>
          <w:szCs w:val="44"/>
        </w:rPr>
        <w:br/>
      </w:r>
      <w:r w:rsidR="00C450AF" w:rsidRPr="001507BA">
        <w:rPr>
          <w:rFonts w:ascii="Calibri Light" w:hAnsi="Calibri Light" w:cs="Calibri Light"/>
          <w:sz w:val="44"/>
          <w:szCs w:val="44"/>
        </w:rPr>
        <w:br/>
      </w:r>
    </w:p>
    <w:p w14:paraId="26874FD3" w14:textId="77777777" w:rsidR="001507BA" w:rsidRDefault="001507BA" w:rsidP="00E62B7D">
      <w:pPr>
        <w:shd w:val="clear" w:color="auto" w:fill="000000"/>
        <w:spacing w:line="285" w:lineRule="atLeast"/>
        <w:jc w:val="center"/>
        <w:rPr>
          <w:sz w:val="48"/>
          <w:szCs w:val="48"/>
        </w:rPr>
      </w:pPr>
    </w:p>
    <w:p w14:paraId="25D629EE" w14:textId="77777777" w:rsidR="001507BA" w:rsidRDefault="001507BA" w:rsidP="00E62B7D">
      <w:pPr>
        <w:shd w:val="clear" w:color="auto" w:fill="000000"/>
        <w:spacing w:line="285" w:lineRule="atLeast"/>
        <w:jc w:val="center"/>
        <w:rPr>
          <w:sz w:val="48"/>
          <w:szCs w:val="48"/>
        </w:rPr>
      </w:pPr>
    </w:p>
    <w:p w14:paraId="0F63AD3D" w14:textId="21BABCD3" w:rsidR="004B7CBC" w:rsidRPr="00E62B7D" w:rsidRDefault="00C450AF" w:rsidP="00E62B7D">
      <w:pPr>
        <w:shd w:val="clear" w:color="auto" w:fill="000000"/>
        <w:spacing w:line="285" w:lineRule="atLeast"/>
        <w:jc w:val="center"/>
        <w:rPr>
          <w:rFonts w:ascii="Calibri Light" w:hAnsi="Calibri Light" w:cs="Calibri Light"/>
          <w:sz w:val="48"/>
          <w:szCs w:val="48"/>
        </w:rPr>
      </w:pPr>
      <w:r>
        <w:rPr>
          <w:sz w:val="48"/>
          <w:szCs w:val="48"/>
        </w:rPr>
        <w:br/>
      </w:r>
      <w:r w:rsidR="00F16BCD" w:rsidRPr="00F16BCD">
        <w:rPr>
          <w:rStyle w:val="TitoloCarattere"/>
          <w:b/>
          <w:bCs/>
        </w:rPr>
        <w:t>TIPOLOGIA DI</w:t>
      </w:r>
      <w:r w:rsidRPr="00F16BCD">
        <w:rPr>
          <w:rStyle w:val="TitoloCarattere"/>
          <w:b/>
          <w:bCs/>
        </w:rPr>
        <w:t xml:space="preserve"> </w:t>
      </w:r>
      <w:r w:rsidR="00F16BCD" w:rsidRPr="00F16BCD">
        <w:rPr>
          <w:rStyle w:val="TitoloCarattere"/>
          <w:b/>
          <w:bCs/>
        </w:rPr>
        <w:t>ERROR</w:t>
      </w:r>
      <w:r w:rsidR="008B3E00">
        <w:rPr>
          <w:rStyle w:val="TitoloCarattere"/>
          <w:b/>
          <w:bCs/>
        </w:rPr>
        <w:t>I</w:t>
      </w:r>
      <w:r w:rsidRPr="00F16BCD">
        <w:rPr>
          <w:rStyle w:val="TitoloCarattere"/>
          <w:b/>
          <w:bCs/>
        </w:rPr>
        <w:t xml:space="preserve"> </w:t>
      </w:r>
      <w:r w:rsidR="00F16BCD" w:rsidRPr="00F16BCD">
        <w:rPr>
          <w:rStyle w:val="TitoloCarattere"/>
          <w:b/>
          <w:bCs/>
        </w:rPr>
        <w:t>CORRETT</w:t>
      </w:r>
      <w:r w:rsidR="008B3E00">
        <w:rPr>
          <w:rStyle w:val="TitoloCarattere"/>
          <w:b/>
          <w:bCs/>
        </w:rPr>
        <w:t>I</w:t>
      </w:r>
      <w:r w:rsidR="00F16BCD" w:rsidRPr="00F16BCD">
        <w:rPr>
          <w:rStyle w:val="TitoloCarattere"/>
          <w:b/>
          <w:bCs/>
        </w:rPr>
        <w:t>: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proofErr w:type="gramStart"/>
      <w:r w:rsidRPr="00F16BCD">
        <w:rPr>
          <w:rFonts w:ascii="Calibri Light" w:hAnsi="Calibri Light" w:cs="Calibri Light"/>
          <w:sz w:val="48"/>
          <w:szCs w:val="48"/>
        </w:rPr>
        <w:t>1)</w:t>
      </w:r>
      <w:r w:rsidRPr="008B3E00">
        <w:rPr>
          <w:rFonts w:ascii="Calibri Light" w:hAnsi="Calibri Light" w:cs="Calibri Light"/>
          <w:sz w:val="36"/>
          <w:szCs w:val="36"/>
        </w:rPr>
        <w:t>La</w:t>
      </w:r>
      <w:proofErr w:type="gramEnd"/>
      <w:r w:rsidRPr="008B3E00">
        <w:rPr>
          <w:rFonts w:ascii="Calibri Light" w:hAnsi="Calibri Light" w:cs="Calibri Light"/>
          <w:sz w:val="36"/>
          <w:szCs w:val="36"/>
        </w:rPr>
        <w:t xml:space="preserve"> lettera che segue il simbolo %, quindi l’argomento</w:t>
      </w:r>
      <w:r w:rsidR="00600B17" w:rsidRPr="00F16BCD">
        <w:rPr>
          <w:rFonts w:ascii="Calibri Light" w:hAnsi="Calibri Light" w:cs="Calibri Light"/>
          <w:sz w:val="48"/>
          <w:szCs w:val="48"/>
        </w:rPr>
        <w:br/>
      </w:r>
      <w:r w:rsidR="00600B17" w:rsidRPr="00F16BCD">
        <w:rPr>
          <w:rFonts w:ascii="Calibri Light" w:hAnsi="Calibri Light" w:cs="Calibri Light"/>
          <w:sz w:val="48"/>
          <w:szCs w:val="48"/>
        </w:rPr>
        <w:br/>
        <w:t>2)</w:t>
      </w:r>
      <w:r w:rsidR="00600B17" w:rsidRPr="008B3E00">
        <w:rPr>
          <w:rFonts w:ascii="Calibri Light" w:hAnsi="Calibri Light" w:cs="Calibri Light"/>
          <w:sz w:val="36"/>
          <w:szCs w:val="36"/>
        </w:rPr>
        <w:t>L’uso improprio delle variabili oppure, in alcuni casi, la completa assenza</w:t>
      </w:r>
      <w:r w:rsidR="00600B17" w:rsidRPr="00F16BCD">
        <w:rPr>
          <w:rFonts w:ascii="Calibri Light" w:hAnsi="Calibri Light" w:cs="Calibri Light"/>
          <w:sz w:val="48"/>
          <w:szCs w:val="48"/>
        </w:rPr>
        <w:br/>
      </w:r>
      <w:r w:rsidR="00600B17" w:rsidRPr="00F16BCD">
        <w:rPr>
          <w:rFonts w:ascii="Calibri Light" w:hAnsi="Calibri Light" w:cs="Calibri Light"/>
          <w:sz w:val="48"/>
          <w:szCs w:val="48"/>
        </w:rPr>
        <w:br/>
        <w:t>3)</w:t>
      </w:r>
      <w:r w:rsidR="00600B17" w:rsidRPr="008B3E00">
        <w:rPr>
          <w:rFonts w:ascii="Calibri Light" w:hAnsi="Calibri Light" w:cs="Calibri Light"/>
          <w:sz w:val="36"/>
          <w:szCs w:val="36"/>
        </w:rPr>
        <w:t>L’operatore usato per eseguire un determinato calcolo</w:t>
      </w:r>
      <w:r w:rsidR="00E62B7D" w:rsidRPr="008B3E00">
        <w:rPr>
          <w:rFonts w:ascii="Calibri Light" w:hAnsi="Calibri Light" w:cs="Calibri Light"/>
          <w:sz w:val="36"/>
          <w:szCs w:val="36"/>
        </w:rPr>
        <w:t>.</w:t>
      </w:r>
      <w:r>
        <w:rPr>
          <w:sz w:val="48"/>
          <w:szCs w:val="48"/>
        </w:rPr>
        <w:br/>
      </w:r>
    </w:p>
    <w:p w14:paraId="6FBADD39" w14:textId="77777777" w:rsidR="004B7CBC" w:rsidRDefault="004B7CBC" w:rsidP="004B7CBC">
      <w:pPr>
        <w:shd w:val="clear" w:color="auto" w:fill="000000"/>
        <w:spacing w:line="285" w:lineRule="atLeast"/>
        <w:rPr>
          <w:sz w:val="48"/>
          <w:szCs w:val="48"/>
        </w:rPr>
      </w:pPr>
    </w:p>
    <w:p w14:paraId="33D000E1" w14:textId="23A237D6" w:rsidR="004B7CBC" w:rsidRDefault="004B7CBC" w:rsidP="004B7CBC">
      <w:pPr>
        <w:shd w:val="clear" w:color="auto" w:fill="000000"/>
        <w:spacing w:line="285" w:lineRule="atLeast"/>
        <w:rPr>
          <w:sz w:val="48"/>
          <w:szCs w:val="48"/>
        </w:rPr>
      </w:pPr>
    </w:p>
    <w:p w14:paraId="0F12E787" w14:textId="77777777" w:rsidR="008B3E00" w:rsidRDefault="008B3E00" w:rsidP="004B7CBC">
      <w:pPr>
        <w:shd w:val="clear" w:color="auto" w:fill="000000"/>
        <w:spacing w:line="285" w:lineRule="atLeast"/>
        <w:rPr>
          <w:sz w:val="48"/>
          <w:szCs w:val="48"/>
        </w:rPr>
      </w:pPr>
    </w:p>
    <w:p w14:paraId="1A25A9D2" w14:textId="77777777" w:rsidR="008B3E00" w:rsidRDefault="008B3E00" w:rsidP="004B7CBC">
      <w:pPr>
        <w:shd w:val="clear" w:color="auto" w:fill="000000"/>
        <w:spacing w:line="285" w:lineRule="atLeast"/>
        <w:rPr>
          <w:sz w:val="48"/>
          <w:szCs w:val="48"/>
        </w:rPr>
      </w:pPr>
    </w:p>
    <w:p w14:paraId="0EFB16B2" w14:textId="77777777" w:rsidR="005D2052" w:rsidRDefault="005D2052" w:rsidP="004B7CBC">
      <w:pPr>
        <w:shd w:val="clear" w:color="auto" w:fill="000000"/>
        <w:spacing w:line="285" w:lineRule="atLeast"/>
        <w:rPr>
          <w:sz w:val="48"/>
          <w:szCs w:val="48"/>
        </w:rPr>
      </w:pPr>
    </w:p>
    <w:p w14:paraId="5498705C" w14:textId="46FD851C" w:rsidR="00EE33BF" w:rsidRPr="00EE33BF" w:rsidRDefault="00EE33BF" w:rsidP="001507BA">
      <w:pPr>
        <w:pStyle w:val="Titolo2"/>
        <w:shd w:val="clear" w:color="auto" w:fill="FFFFFF"/>
        <w:spacing w:before="0"/>
        <w:jc w:val="center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it-IT"/>
        </w:rPr>
      </w:pPr>
      <w:r w:rsidRPr="00EE33BF">
        <w:rPr>
          <w:b/>
          <w:bCs/>
          <w:sz w:val="48"/>
          <w:szCs w:val="48"/>
        </w:rPr>
        <w:t xml:space="preserve">Di seguito ho </w:t>
      </w:r>
      <w:r w:rsidR="005367C7">
        <w:rPr>
          <w:b/>
          <w:bCs/>
          <w:sz w:val="48"/>
          <w:szCs w:val="48"/>
        </w:rPr>
        <w:t>inserito</w:t>
      </w:r>
      <w:r w:rsidRPr="00EE33BF">
        <w:rPr>
          <w:b/>
          <w:bCs/>
          <w:sz w:val="48"/>
          <w:szCs w:val="48"/>
        </w:rPr>
        <w:t xml:space="preserve"> il codice corretto con relative annotazioni, in alternativa vi è un secondo file</w:t>
      </w:r>
      <w:r w:rsidR="001507BA">
        <w:rPr>
          <w:b/>
          <w:bCs/>
          <w:sz w:val="48"/>
          <w:szCs w:val="48"/>
        </w:rPr>
        <w:t xml:space="preserve"> Visual Studio</w:t>
      </w:r>
      <w:r w:rsidRPr="00EE33BF">
        <w:rPr>
          <w:b/>
          <w:bCs/>
          <w:sz w:val="48"/>
          <w:szCs w:val="48"/>
        </w:rPr>
        <w:t xml:space="preserve"> sempre </w:t>
      </w:r>
      <w:r w:rsidR="001507BA">
        <w:rPr>
          <w:b/>
          <w:bCs/>
          <w:sz w:val="48"/>
          <w:szCs w:val="48"/>
        </w:rPr>
        <w:t>all’interno del</w:t>
      </w:r>
      <w:r w:rsidR="001517AE">
        <w:rPr>
          <w:b/>
          <w:bCs/>
          <w:sz w:val="48"/>
          <w:szCs w:val="48"/>
        </w:rPr>
        <w:t xml:space="preserve"> </w:t>
      </w:r>
      <w:proofErr w:type="spellStart"/>
      <w:r w:rsidR="001517AE">
        <w:rPr>
          <w:b/>
          <w:bCs/>
          <w:sz w:val="48"/>
          <w:szCs w:val="48"/>
        </w:rPr>
        <w:t>repositoris</w:t>
      </w:r>
      <w:proofErr w:type="spellEnd"/>
    </w:p>
    <w:p w14:paraId="3C80B63E" w14:textId="771B6757" w:rsidR="00EE33BF" w:rsidRPr="00F16BCD" w:rsidRDefault="00EE33BF" w:rsidP="004B7CBC">
      <w:pPr>
        <w:shd w:val="clear" w:color="auto" w:fill="000000"/>
        <w:spacing w:line="285" w:lineRule="atLeast"/>
        <w:rPr>
          <w:sz w:val="48"/>
          <w:szCs w:val="48"/>
        </w:rPr>
      </w:pPr>
    </w:p>
    <w:p w14:paraId="21AAFF15" w14:textId="77777777" w:rsid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C586C0"/>
          <w:sz w:val="24"/>
          <w:szCs w:val="24"/>
          <w:lang w:eastAsia="it-IT"/>
        </w:rPr>
      </w:pPr>
    </w:p>
    <w:p w14:paraId="5A7CF06C" w14:textId="77777777" w:rsidR="001507BA" w:rsidRDefault="001507BA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C586C0"/>
          <w:sz w:val="24"/>
          <w:szCs w:val="24"/>
          <w:lang w:eastAsia="it-IT"/>
        </w:rPr>
      </w:pPr>
    </w:p>
    <w:p w14:paraId="12661E14" w14:textId="77777777" w:rsidR="001507BA" w:rsidRDefault="001507BA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C586C0"/>
          <w:sz w:val="24"/>
          <w:szCs w:val="24"/>
          <w:lang w:eastAsia="it-IT"/>
        </w:rPr>
      </w:pPr>
    </w:p>
    <w:p w14:paraId="7CB0A1C9" w14:textId="77777777" w:rsidR="001507BA" w:rsidRDefault="001507BA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C586C0"/>
          <w:sz w:val="24"/>
          <w:szCs w:val="24"/>
          <w:lang w:eastAsia="it-IT"/>
        </w:rPr>
      </w:pPr>
    </w:p>
    <w:p w14:paraId="4E43B8AD" w14:textId="77777777" w:rsidR="001507BA" w:rsidRDefault="001507BA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C586C0"/>
          <w:sz w:val="24"/>
          <w:szCs w:val="24"/>
          <w:lang w:eastAsia="it-IT"/>
        </w:rPr>
      </w:pPr>
    </w:p>
    <w:p w14:paraId="6DA89555" w14:textId="77777777" w:rsidR="005D2052" w:rsidRDefault="005D2052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C586C0"/>
          <w:sz w:val="24"/>
          <w:szCs w:val="24"/>
          <w:lang w:eastAsia="it-IT"/>
        </w:rPr>
      </w:pPr>
    </w:p>
    <w:p w14:paraId="0DFEEDC8" w14:textId="77777777" w:rsidR="00E62B7D" w:rsidRDefault="00E62B7D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C586C0"/>
          <w:sz w:val="24"/>
          <w:szCs w:val="24"/>
          <w:lang w:eastAsia="it-IT"/>
        </w:rPr>
      </w:pPr>
    </w:p>
    <w:p w14:paraId="76B78C4F" w14:textId="77777777" w:rsidR="008B3E00" w:rsidRPr="00F16BCD" w:rsidRDefault="008B3E00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C586C0"/>
          <w:sz w:val="24"/>
          <w:szCs w:val="24"/>
          <w:lang w:eastAsia="it-IT"/>
        </w:rPr>
      </w:pPr>
    </w:p>
    <w:p w14:paraId="3A5E684A" w14:textId="6174484F" w:rsidR="004B7CBC" w:rsidRPr="00F16BCD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F16BCD">
        <w:rPr>
          <w:rFonts w:ascii="Courier New" w:eastAsia="Times New Roman" w:hAnsi="Courier New" w:cs="Courier New"/>
          <w:color w:val="C586C0"/>
          <w:sz w:val="24"/>
          <w:szCs w:val="24"/>
          <w:lang w:val="en-US" w:eastAsia="it-IT"/>
        </w:rPr>
        <w:t>#include</w:t>
      </w:r>
      <w:r w:rsidRPr="00F16BCD"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  <w:t xml:space="preserve"> </w:t>
      </w:r>
      <w:r w:rsidRPr="00F16BCD">
        <w:rPr>
          <w:rFonts w:ascii="Courier New" w:eastAsia="Times New Roman" w:hAnsi="Courier New" w:cs="Courier New"/>
          <w:color w:val="CE9178"/>
          <w:sz w:val="24"/>
          <w:szCs w:val="24"/>
          <w:lang w:val="en-US" w:eastAsia="it-IT"/>
        </w:rPr>
        <w:t>&lt;</w:t>
      </w:r>
      <w:proofErr w:type="spellStart"/>
      <w:r w:rsidRPr="00F16BCD">
        <w:rPr>
          <w:rFonts w:ascii="Courier New" w:eastAsia="Times New Roman" w:hAnsi="Courier New" w:cs="Courier New"/>
          <w:color w:val="CE9178"/>
          <w:sz w:val="24"/>
          <w:szCs w:val="24"/>
          <w:lang w:val="en-US" w:eastAsia="it-IT"/>
        </w:rPr>
        <w:t>stdio.h</w:t>
      </w:r>
      <w:proofErr w:type="spellEnd"/>
      <w:r w:rsidRPr="00F16BCD">
        <w:rPr>
          <w:rFonts w:ascii="Courier New" w:eastAsia="Times New Roman" w:hAnsi="Courier New" w:cs="Courier New"/>
          <w:color w:val="CE9178"/>
          <w:sz w:val="24"/>
          <w:szCs w:val="24"/>
          <w:lang w:val="en-US" w:eastAsia="it-IT"/>
        </w:rPr>
        <w:t>&gt;</w:t>
      </w:r>
    </w:p>
    <w:p w14:paraId="52D3A59D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</w:p>
    <w:p w14:paraId="1C8563DC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  <w:t>void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</w:t>
      </w:r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menu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();</w:t>
      </w:r>
    </w:p>
    <w:p w14:paraId="4454B102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  <w:t>void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moltiplica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();</w:t>
      </w:r>
    </w:p>
    <w:p w14:paraId="00177B83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  <w:t>void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dividi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();</w:t>
      </w:r>
    </w:p>
    <w:p w14:paraId="1FEA05A4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  <w:t>void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ins_</w:t>
      </w:r>
      <w:proofErr w:type="gram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string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(</w:t>
      </w:r>
      <w:proofErr w:type="gram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);</w:t>
      </w:r>
    </w:p>
    <w:p w14:paraId="4FA364F6" w14:textId="77777777" w:rsidR="004B7CBC" w:rsidRDefault="004B7CBC" w:rsidP="004B7CBC">
      <w:pPr>
        <w:shd w:val="clear" w:color="auto" w:fill="000000"/>
        <w:spacing w:after="240"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</w:p>
    <w:p w14:paraId="13080891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  <w:t>int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</w:t>
      </w:r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main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() </w:t>
      </w:r>
    </w:p>
    <w:p w14:paraId="363D54A7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</w:p>
    <w:p w14:paraId="69E56A6D" w14:textId="77777777" w:rsid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{</w:t>
      </w:r>
    </w:p>
    <w:p w14:paraId="72516FBC" w14:textId="77777777" w:rsidR="00F16BCD" w:rsidRPr="004B7CBC" w:rsidRDefault="00F16BCD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2130B6AF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char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scelta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=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{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'</w:t>
      </w: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\0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'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};</w:t>
      </w:r>
    </w:p>
    <w:p w14:paraId="64DD1E4E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menu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();</w:t>
      </w:r>
    </w:p>
    <w:p w14:paraId="11E08229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scanf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"%c"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,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&amp;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scelta);</w:t>
      </w:r>
    </w:p>
    <w:p w14:paraId="6CEE20FB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06741EF8" w14:textId="4A879566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// </w:t>
      </w:r>
      <w:proofErr w:type="gramStart"/>
      <w:r w:rsidR="001517AE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E’</w:t>
      </w:r>
      <w:proofErr w:type="gramEnd"/>
      <w:r w:rsidR="001517AE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stato sostituito 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%d con %c</w:t>
      </w:r>
    </w:p>
    <w:p w14:paraId="2FD4C538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109EC6DE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r w:rsidRPr="004B7CBC">
        <w:rPr>
          <w:rFonts w:ascii="Courier New" w:eastAsia="Times New Roman" w:hAnsi="Courier New" w:cs="Courier New"/>
          <w:color w:val="C586C0"/>
          <w:sz w:val="24"/>
          <w:szCs w:val="24"/>
          <w:lang w:val="en-US" w:eastAsia="it-IT"/>
        </w:rPr>
        <w:t>switch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(</w:t>
      </w:r>
      <w:proofErr w:type="spellStart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scelta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)</w:t>
      </w:r>
    </w:p>
    <w:p w14:paraId="363FFE1A" w14:textId="78D75F7A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{</w:t>
      </w:r>
      <w:r w:rsidR="0049281E" w:rsidRPr="0049281E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br/>
      </w:r>
      <w:r w:rsidR="0049281E" w:rsidRPr="0049281E">
        <w:rPr>
          <w:rFonts w:ascii="Courier New" w:eastAsia="Times New Roman" w:hAnsi="Courier New" w:cs="Courier New"/>
          <w:color w:val="7CA668"/>
          <w:sz w:val="21"/>
          <w:szCs w:val="21"/>
          <w:lang w:eastAsia="it-IT"/>
        </w:rPr>
        <w:t>// Sarebbe ottimale aggiungere case 'a', case 'b', case 'c' così da poter utilizzare anche le minuscole</w:t>
      </w:r>
    </w:p>
    <w:p w14:paraId="500401E9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    </w:t>
      </w:r>
      <w:r w:rsidRPr="004B7CBC">
        <w:rPr>
          <w:rFonts w:ascii="Courier New" w:eastAsia="Times New Roman" w:hAnsi="Courier New" w:cs="Courier New"/>
          <w:color w:val="C586C0"/>
          <w:sz w:val="24"/>
          <w:szCs w:val="24"/>
          <w:lang w:val="en-US" w:eastAsia="it-IT"/>
        </w:rPr>
        <w:t>case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val="en-US" w:eastAsia="it-IT"/>
        </w:rPr>
        <w:t>'A'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:</w:t>
      </w:r>
    </w:p>
    <w:p w14:paraId="44CA3903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    </w:t>
      </w:r>
      <w:proofErr w:type="spellStart"/>
      <w:proofErr w:type="gram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moltiplica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(</w:t>
      </w:r>
      <w:proofErr w:type="gram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);</w:t>
      </w:r>
    </w:p>
    <w:p w14:paraId="1CF9FB1D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    </w:t>
      </w:r>
      <w:r w:rsidRPr="004B7CBC">
        <w:rPr>
          <w:rFonts w:ascii="Courier New" w:eastAsia="Times New Roman" w:hAnsi="Courier New" w:cs="Courier New"/>
          <w:color w:val="C586C0"/>
          <w:sz w:val="24"/>
          <w:szCs w:val="24"/>
          <w:lang w:val="en-US" w:eastAsia="it-IT"/>
        </w:rPr>
        <w:t>break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;</w:t>
      </w:r>
    </w:p>
    <w:p w14:paraId="3D2344E7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    </w:t>
      </w:r>
      <w:r w:rsidRPr="004B7CBC">
        <w:rPr>
          <w:rFonts w:ascii="Courier New" w:eastAsia="Times New Roman" w:hAnsi="Courier New" w:cs="Courier New"/>
          <w:color w:val="C586C0"/>
          <w:sz w:val="24"/>
          <w:szCs w:val="24"/>
          <w:lang w:val="en-US" w:eastAsia="it-IT"/>
        </w:rPr>
        <w:t>case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val="en-US" w:eastAsia="it-IT"/>
        </w:rPr>
        <w:t>'B'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:</w:t>
      </w:r>
    </w:p>
    <w:p w14:paraId="0D1722B2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            </w:t>
      </w:r>
      <w:proofErr w:type="spellStart"/>
      <w:proofErr w:type="gram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dividi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(</w:t>
      </w:r>
      <w:proofErr w:type="gram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);</w:t>
      </w:r>
    </w:p>
    <w:p w14:paraId="4B9AB2CC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            </w:t>
      </w:r>
      <w:r w:rsidRPr="004B7CBC">
        <w:rPr>
          <w:rFonts w:ascii="Courier New" w:eastAsia="Times New Roman" w:hAnsi="Courier New" w:cs="Courier New"/>
          <w:color w:val="C586C0"/>
          <w:sz w:val="24"/>
          <w:szCs w:val="24"/>
          <w:lang w:val="en-US" w:eastAsia="it-IT"/>
        </w:rPr>
        <w:t>break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;</w:t>
      </w:r>
    </w:p>
    <w:p w14:paraId="08CA156D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    </w:t>
      </w:r>
      <w:r w:rsidRPr="004B7CBC">
        <w:rPr>
          <w:rFonts w:ascii="Courier New" w:eastAsia="Times New Roman" w:hAnsi="Courier New" w:cs="Courier New"/>
          <w:color w:val="C586C0"/>
          <w:sz w:val="24"/>
          <w:szCs w:val="24"/>
          <w:lang w:val="en-US" w:eastAsia="it-IT"/>
        </w:rPr>
        <w:t>case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val="en-US" w:eastAsia="it-IT"/>
        </w:rPr>
        <w:t>'C'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:</w:t>
      </w:r>
    </w:p>
    <w:p w14:paraId="4BA4BDDB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        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ins_</w:t>
      </w:r>
      <w:proofErr w:type="gram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string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(</w:t>
      </w:r>
      <w:proofErr w:type="gram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);</w:t>
      </w:r>
    </w:p>
    <w:p w14:paraId="0A144A70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            </w:t>
      </w:r>
      <w:r w:rsidRPr="004B7CBC">
        <w:rPr>
          <w:rFonts w:ascii="Courier New" w:eastAsia="Times New Roman" w:hAnsi="Courier New" w:cs="Courier New"/>
          <w:color w:val="C586C0"/>
          <w:sz w:val="24"/>
          <w:szCs w:val="24"/>
          <w:lang w:eastAsia="it-IT"/>
        </w:rPr>
        <w:t>break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;</w:t>
      </w:r>
    </w:p>
    <w:p w14:paraId="47784FED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}</w:t>
      </w:r>
    </w:p>
    <w:p w14:paraId="0BEEE6A1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proofErr w:type="spellStart"/>
      <w:r w:rsidRPr="004B7CBC">
        <w:rPr>
          <w:rFonts w:ascii="Courier New" w:eastAsia="Times New Roman" w:hAnsi="Courier New" w:cs="Courier New"/>
          <w:color w:val="C586C0"/>
          <w:sz w:val="24"/>
          <w:szCs w:val="24"/>
          <w:lang w:eastAsia="it-IT"/>
        </w:rPr>
        <w:t>return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</w:t>
      </w:r>
      <w:r w:rsidRPr="004B7CBC">
        <w:rPr>
          <w:rFonts w:ascii="Courier New" w:eastAsia="Times New Roman" w:hAnsi="Courier New" w:cs="Courier New"/>
          <w:color w:val="B5CEA8"/>
          <w:sz w:val="24"/>
          <w:szCs w:val="24"/>
          <w:lang w:eastAsia="it-IT"/>
        </w:rPr>
        <w:t>0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;</w:t>
      </w:r>
    </w:p>
    <w:p w14:paraId="465F1CC0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}</w:t>
      </w:r>
    </w:p>
    <w:p w14:paraId="00CE0D35" w14:textId="77777777" w:rsid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proofErr w:type="spellStart"/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void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</w:t>
      </w:r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menu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()</w:t>
      </w:r>
    </w:p>
    <w:p w14:paraId="7E0C97B6" w14:textId="77777777" w:rsidR="00F16BCD" w:rsidRPr="004B7CBC" w:rsidRDefault="00F16BCD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7BDD5CD4" w14:textId="77777777" w:rsid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{</w:t>
      </w:r>
    </w:p>
    <w:p w14:paraId="5FF7986F" w14:textId="77777777" w:rsidR="0049281E" w:rsidRDefault="0049281E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763F2228" w14:textId="389FC6F9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</w:t>
      </w:r>
      <w:r w:rsidR="0049281E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printf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 xml:space="preserve">"Benvenuto, sono un </w:t>
      </w:r>
      <w:proofErr w:type="spellStart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assitente</w:t>
      </w:r>
      <w:proofErr w:type="spellEnd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 xml:space="preserve"> digitale, posso aiutarti a sbrigare alcuni compiti</w:t>
      </w: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\n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);</w:t>
      </w:r>
    </w:p>
    <w:p w14:paraId="6F0E488C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printf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 xml:space="preserve">"Come posso </w:t>
      </w:r>
      <w:proofErr w:type="gramStart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aiutarti?</w:t>
      </w: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\</w:t>
      </w:r>
      <w:proofErr w:type="gramEnd"/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n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);</w:t>
      </w:r>
    </w:p>
    <w:p w14:paraId="120211FB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printf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"A &gt;&gt; Moltiplicare due numeri</w:t>
      </w: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\</w:t>
      </w:r>
      <w:proofErr w:type="spellStart"/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n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B</w:t>
      </w:r>
      <w:proofErr w:type="spellEnd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 xml:space="preserve"> &gt;&gt; Dividere due numeri</w:t>
      </w: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\</w:t>
      </w:r>
      <w:proofErr w:type="spellStart"/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n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C</w:t>
      </w:r>
      <w:proofErr w:type="spellEnd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 xml:space="preserve"> &gt;&gt; Inserire una stringa</w:t>
      </w: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\n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);</w:t>
      </w:r>
    </w:p>
    <w:p w14:paraId="74788C0B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456BE126" w14:textId="4AC61A49" w:rsidR="004B7CBC" w:rsidRPr="004B7CBC" w:rsidRDefault="004B7CBC" w:rsidP="00F16BCD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}</w:t>
      </w:r>
    </w:p>
    <w:p w14:paraId="35778915" w14:textId="77777777" w:rsid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</w:pPr>
    </w:p>
    <w:p w14:paraId="7EC48995" w14:textId="77777777" w:rsidR="005D2052" w:rsidRDefault="005D2052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</w:pPr>
    </w:p>
    <w:p w14:paraId="36409E93" w14:textId="56A93C34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proofErr w:type="spellStart"/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void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</w:t>
      </w:r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moltiplica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()</w:t>
      </w:r>
    </w:p>
    <w:p w14:paraId="68103F4C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{</w:t>
      </w:r>
    </w:p>
    <w:p w14:paraId="5259434A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// Qui prima c'era scritto Short </w:t>
      </w:r>
      <w:proofErr w:type="spellStart"/>
      <w:proofErr w:type="gramStart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int</w:t>
      </w:r>
      <w:proofErr w:type="spell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 </w:t>
      </w:r>
      <w:proofErr w:type="spellStart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a</w:t>
      </w:r>
      <w:proofErr w:type="gram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,b</w:t>
      </w:r>
      <w:proofErr w:type="spell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= 0</w:t>
      </w:r>
    </w:p>
    <w:p w14:paraId="45775150" w14:textId="77777777" w:rsid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proofErr w:type="gramStart"/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int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</w:t>
      </w:r>
      <w:proofErr w:type="spellStart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a</w:t>
      </w:r>
      <w:proofErr w:type="gram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,b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;</w:t>
      </w:r>
    </w:p>
    <w:p w14:paraId="75BECBBB" w14:textId="77777777" w:rsidR="00F16BCD" w:rsidRPr="004B7CBC" w:rsidRDefault="00F16BCD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0D774554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// Ho aggiunto un </w:t>
      </w:r>
      <w:proofErr w:type="spellStart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int</w:t>
      </w:r>
      <w:proofErr w:type="spell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prodotto</w:t>
      </w:r>
    </w:p>
    <w:p w14:paraId="33AB6422" w14:textId="77777777" w:rsid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int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prodotto;</w:t>
      </w:r>
    </w:p>
    <w:p w14:paraId="50ACA25D" w14:textId="77777777" w:rsidR="00F16BCD" w:rsidRPr="004B7CBC" w:rsidRDefault="00F16BCD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512D442B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printf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"Inserisci i due numeri da moltiplicare:</w:t>
      </w: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\n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);</w:t>
      </w:r>
    </w:p>
    <w:p w14:paraId="509CFAF7" w14:textId="77777777" w:rsid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//Ho aggiunto qualche /n per aggiustare il testo</w:t>
      </w:r>
    </w:p>
    <w:p w14:paraId="0F578545" w14:textId="77777777" w:rsidR="00F16BCD" w:rsidRPr="004B7CBC" w:rsidRDefault="00F16BCD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3154AB4D" w14:textId="7AFA5024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// Al primo </w:t>
      </w:r>
      <w:proofErr w:type="spellStart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scanf</w:t>
      </w:r>
      <w:proofErr w:type="spell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è stato cambiato l'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argomento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, da% f ad %d</w:t>
      </w:r>
    </w:p>
    <w:p w14:paraId="183C6D16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scanf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"%d"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,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&amp;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a);</w:t>
      </w:r>
    </w:p>
    <w:p w14:paraId="61319CBD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scanf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"%d"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,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&amp;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b);</w:t>
      </w:r>
    </w:p>
    <w:p w14:paraId="671F43CC" w14:textId="77777777" w:rsidR="00F16BCD" w:rsidRDefault="00F16BCD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1DEF740B" w14:textId="77777777" w:rsidR="005D2052" w:rsidRPr="004B7CBC" w:rsidRDefault="005D2052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6A8B6EDC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// Qui prima c'era scritto short </w:t>
      </w:r>
      <w:proofErr w:type="spellStart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int</w:t>
      </w:r>
      <w:proofErr w:type="spell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prodotto = a * b, quindi è stato abbreviato ed inserite le parentesi</w:t>
      </w:r>
    </w:p>
    <w:p w14:paraId="0228D181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prodotto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=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(a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*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b);</w:t>
      </w:r>
    </w:p>
    <w:p w14:paraId="72FA04B2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7C9321C4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printf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 xml:space="preserve">"Il prodotto tra %d e %d </w:t>
      </w:r>
      <w:proofErr w:type="spellStart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e'</w:t>
      </w:r>
      <w:proofErr w:type="spellEnd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: %d</w:t>
      </w: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\n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, </w:t>
      </w:r>
      <w:proofErr w:type="spellStart"/>
      <w:proofErr w:type="gramStart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a,b</w:t>
      </w:r>
      <w:proofErr w:type="gram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,prodotto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);</w:t>
      </w:r>
    </w:p>
    <w:p w14:paraId="405AE6E3" w14:textId="7A5860FD" w:rsidR="00F16BCD" w:rsidRPr="004B7CBC" w:rsidRDefault="004B7CBC" w:rsidP="00F16BCD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}</w:t>
      </w:r>
    </w:p>
    <w:p w14:paraId="1BBBEEAD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proofErr w:type="spellStart"/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void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</w:t>
      </w:r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dividi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()</w:t>
      </w:r>
    </w:p>
    <w:p w14:paraId="13C02683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{</w:t>
      </w:r>
    </w:p>
    <w:p w14:paraId="4D9223E4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// Qui prima c'era scritto </w:t>
      </w:r>
      <w:proofErr w:type="spellStart"/>
      <w:proofErr w:type="gramStart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int</w:t>
      </w:r>
      <w:proofErr w:type="spell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 </w:t>
      </w:r>
      <w:proofErr w:type="spellStart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a</w:t>
      </w:r>
      <w:proofErr w:type="gram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,b</w:t>
      </w:r>
      <w:proofErr w:type="spell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= 0</w:t>
      </w:r>
    </w:p>
    <w:p w14:paraId="7A77B36C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    </w:t>
      </w:r>
      <w:proofErr w:type="spellStart"/>
      <w:proofErr w:type="gramStart"/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int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</w:t>
      </w:r>
      <w:proofErr w:type="spellStart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a</w:t>
      </w:r>
      <w:proofErr w:type="gram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,b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;</w:t>
      </w:r>
    </w:p>
    <w:p w14:paraId="5D2B2F04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    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// Aggiunto float divisione</w:t>
      </w:r>
    </w:p>
    <w:p w14:paraId="5CB7A529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    </w:t>
      </w: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eastAsia="it-IT"/>
        </w:rPr>
        <w:t>float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divisione;</w:t>
      </w:r>
    </w:p>
    <w:p w14:paraId="0C4807A4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4259C7B7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printf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"Inserisci il numeratore:"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);</w:t>
      </w:r>
    </w:p>
    <w:p w14:paraId="094F869C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scanf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"%d"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,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&amp;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a);</w:t>
      </w:r>
    </w:p>
    <w:p w14:paraId="4AEBBAF4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printf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 xml:space="preserve">"Inserisci il </w:t>
      </w:r>
      <w:proofErr w:type="spellStart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denumeratore</w:t>
      </w:r>
      <w:proofErr w:type="spellEnd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:"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);</w:t>
      </w:r>
    </w:p>
    <w:p w14:paraId="507009E4" w14:textId="77777777" w:rsid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scanf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"%d"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,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&amp;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b);</w:t>
      </w:r>
    </w:p>
    <w:p w14:paraId="1C3F7DB4" w14:textId="77777777" w:rsidR="00F16BCD" w:rsidRPr="004B7CBC" w:rsidRDefault="00F16BCD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75385534" w14:textId="02C0F720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// </w:t>
      </w:r>
      <w:proofErr w:type="gramStart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E'</w:t>
      </w:r>
      <w:proofErr w:type="gram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stato rimosso "</w:t>
      </w:r>
      <w:proofErr w:type="spellStart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int</w:t>
      </w:r>
      <w:proofErr w:type="spell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"</w:t>
      </w:r>
      <w:r w:rsidR="005D2052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che precedeva la divisione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, aggiunte le parentesi e rimosso il simbolo % 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sostituito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con /</w:t>
      </w:r>
    </w:p>
    <w:p w14:paraId="0D29A2E1" w14:textId="77777777" w:rsid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    divisione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=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(a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/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b);</w:t>
      </w:r>
    </w:p>
    <w:p w14:paraId="7102D869" w14:textId="77777777" w:rsidR="005D2052" w:rsidRDefault="005D2052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35318B90" w14:textId="77777777" w:rsidR="005D2052" w:rsidRDefault="005D2052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67C6AA64" w14:textId="77777777" w:rsidR="005D2052" w:rsidRPr="004B7CBC" w:rsidRDefault="005D2052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115A564D" w14:textId="750F39DA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// </w:t>
      </w:r>
      <w:proofErr w:type="gramStart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E'</w:t>
      </w:r>
      <w:proofErr w:type="gramEnd"/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stato 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>sostituito</w:t>
      </w:r>
      <w:r w:rsidRPr="004B7CBC">
        <w:rPr>
          <w:rFonts w:ascii="Courier New" w:eastAsia="Times New Roman" w:hAnsi="Courier New" w:cs="Courier New"/>
          <w:color w:val="7CA668"/>
          <w:sz w:val="24"/>
          <w:szCs w:val="24"/>
          <w:lang w:eastAsia="it-IT"/>
        </w:rPr>
        <w:t xml:space="preserve"> %d con %f</w:t>
      </w:r>
    </w:p>
    <w:p w14:paraId="51AD832A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printf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 xml:space="preserve">"La divisione tra %d e %d </w:t>
      </w:r>
      <w:proofErr w:type="spellStart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e'</w:t>
      </w:r>
      <w:proofErr w:type="spellEnd"/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: %f"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, </w:t>
      </w:r>
      <w:proofErr w:type="spellStart"/>
      <w:proofErr w:type="gramStart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a,b</w:t>
      </w:r>
      <w:proofErr w:type="gram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,divisione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);</w:t>
      </w:r>
    </w:p>
    <w:p w14:paraId="088DCF22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}</w:t>
      </w:r>
    </w:p>
    <w:p w14:paraId="75E0B6B3" w14:textId="77777777" w:rsidR="00F16BCD" w:rsidRDefault="00F16BCD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</w:pPr>
    </w:p>
    <w:p w14:paraId="6076962B" w14:textId="77777777" w:rsidR="005D2052" w:rsidRDefault="005D2052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</w:pPr>
    </w:p>
    <w:p w14:paraId="1E5DC8AA" w14:textId="77777777" w:rsidR="005D2052" w:rsidRDefault="005D2052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</w:pPr>
    </w:p>
    <w:p w14:paraId="6E7FC1BB" w14:textId="2B8DB18A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  <w:t>void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val="en-US" w:eastAsia="it-IT"/>
        </w:rPr>
        <w:t>ins_string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() </w:t>
      </w:r>
    </w:p>
    <w:p w14:paraId="36380398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{</w:t>
      </w:r>
    </w:p>
    <w:p w14:paraId="1DEE9DFC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</w:t>
      </w:r>
      <w:r w:rsidRPr="004B7CBC">
        <w:rPr>
          <w:rFonts w:ascii="Courier New" w:eastAsia="Times New Roman" w:hAnsi="Courier New" w:cs="Courier New"/>
          <w:color w:val="569CD6"/>
          <w:sz w:val="24"/>
          <w:szCs w:val="24"/>
          <w:lang w:val="en-US" w:eastAsia="it-IT"/>
        </w:rPr>
        <w:t>char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4B7CBC">
        <w:rPr>
          <w:rFonts w:ascii="Courier New" w:eastAsia="Times New Roman" w:hAnsi="Courier New" w:cs="Courier New"/>
          <w:color w:val="9CDCFE"/>
          <w:sz w:val="24"/>
          <w:szCs w:val="24"/>
          <w:lang w:val="en-US" w:eastAsia="it-IT"/>
        </w:rPr>
        <w:t>stringa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[</w:t>
      </w:r>
      <w:proofErr w:type="gramEnd"/>
      <w:r w:rsidRPr="004B7CBC">
        <w:rPr>
          <w:rFonts w:ascii="Courier New" w:eastAsia="Times New Roman" w:hAnsi="Courier New" w:cs="Courier New"/>
          <w:color w:val="B5CEA8"/>
          <w:sz w:val="24"/>
          <w:szCs w:val="24"/>
          <w:lang w:val="en-US" w:eastAsia="it-IT"/>
        </w:rPr>
        <w:t>10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>];</w:t>
      </w:r>
    </w:p>
    <w:p w14:paraId="662F9620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val="en-US" w:eastAsia="it-IT"/>
        </w:rPr>
        <w:t xml:space="preserve">    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printf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"Inserisci la stringa:"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);</w:t>
      </w:r>
    </w:p>
    <w:p w14:paraId="264BE91C" w14:textId="5B935D0F" w:rsidR="005D2052" w:rsidRPr="005D2052" w:rsidRDefault="004B7CBC" w:rsidP="005D2052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       </w:t>
      </w:r>
      <w:proofErr w:type="spellStart"/>
      <w:r w:rsidRPr="004B7CBC">
        <w:rPr>
          <w:rFonts w:ascii="Courier New" w:eastAsia="Times New Roman" w:hAnsi="Courier New" w:cs="Courier New"/>
          <w:color w:val="DCDCAA"/>
          <w:sz w:val="24"/>
          <w:szCs w:val="24"/>
          <w:lang w:eastAsia="it-IT"/>
        </w:rPr>
        <w:t>scanf</w:t>
      </w:r>
      <w:proofErr w:type="spellEnd"/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 (</w:t>
      </w:r>
      <w:r w:rsidRPr="004B7CBC">
        <w:rPr>
          <w:rFonts w:ascii="Courier New" w:eastAsia="Times New Roman" w:hAnsi="Courier New" w:cs="Courier New"/>
          <w:color w:val="CE9178"/>
          <w:sz w:val="24"/>
          <w:szCs w:val="24"/>
          <w:lang w:eastAsia="it-IT"/>
        </w:rPr>
        <w:t>"%s"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 xml:space="preserve">, </w:t>
      </w:r>
      <w:r w:rsidRPr="004B7CBC">
        <w:rPr>
          <w:rFonts w:ascii="Courier New" w:eastAsia="Times New Roman" w:hAnsi="Courier New" w:cs="Courier New"/>
          <w:color w:val="D4D4D4"/>
          <w:sz w:val="24"/>
          <w:szCs w:val="24"/>
          <w:lang w:eastAsia="it-IT"/>
        </w:rPr>
        <w:t>&amp;</w:t>
      </w: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stringa);</w:t>
      </w:r>
      <w:r w:rsidR="005D2052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br/>
      </w:r>
      <w:r w:rsidR="005D2052" w:rsidRPr="005D2052">
        <w:rPr>
          <w:rFonts w:ascii="Courier New" w:eastAsia="Times New Roman" w:hAnsi="Courier New" w:cs="Courier New"/>
          <w:color w:val="7CA668"/>
          <w:sz w:val="21"/>
          <w:szCs w:val="21"/>
          <w:lang w:eastAsia="it-IT"/>
        </w:rPr>
        <w:t xml:space="preserve">// Funzione inutile, andrebbe rimossa per non mandare in confusione l'utente oppure </w:t>
      </w:r>
      <w:r w:rsidR="006C4EEF" w:rsidRPr="005D2052">
        <w:rPr>
          <w:rFonts w:ascii="Courier New" w:eastAsia="Times New Roman" w:hAnsi="Courier New" w:cs="Courier New"/>
          <w:color w:val="7CA668"/>
          <w:sz w:val="21"/>
          <w:szCs w:val="21"/>
          <w:lang w:eastAsia="it-IT"/>
        </w:rPr>
        <w:t>utilizzata</w:t>
      </w:r>
      <w:r w:rsidR="005D2052" w:rsidRPr="005D2052">
        <w:rPr>
          <w:rFonts w:ascii="Courier New" w:eastAsia="Times New Roman" w:hAnsi="Courier New" w:cs="Courier New"/>
          <w:color w:val="7CA668"/>
          <w:sz w:val="21"/>
          <w:szCs w:val="21"/>
          <w:lang w:eastAsia="it-IT"/>
        </w:rPr>
        <w:t xml:space="preserve"> ad esempio</w:t>
      </w:r>
      <w:r w:rsidR="006C4EEF">
        <w:rPr>
          <w:rFonts w:ascii="Courier New" w:eastAsia="Times New Roman" w:hAnsi="Courier New" w:cs="Courier New"/>
          <w:color w:val="7CA668"/>
          <w:sz w:val="21"/>
          <w:szCs w:val="21"/>
          <w:lang w:eastAsia="it-IT"/>
        </w:rPr>
        <w:t xml:space="preserve"> per</w:t>
      </w:r>
      <w:r w:rsidR="005D2052" w:rsidRPr="005D2052">
        <w:rPr>
          <w:rFonts w:ascii="Courier New" w:eastAsia="Times New Roman" w:hAnsi="Courier New" w:cs="Courier New"/>
          <w:color w:val="7CA668"/>
          <w:sz w:val="21"/>
          <w:szCs w:val="21"/>
          <w:lang w:eastAsia="it-IT"/>
        </w:rPr>
        <w:t xml:space="preserve"> una terza operazione</w:t>
      </w:r>
    </w:p>
    <w:p w14:paraId="4A9F31B3" w14:textId="493AAE9D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</w:p>
    <w:p w14:paraId="60B66B73" w14:textId="77777777" w:rsidR="004B7CBC" w:rsidRPr="004B7CBC" w:rsidRDefault="004B7CBC" w:rsidP="004B7CBC">
      <w:pPr>
        <w:shd w:val="clear" w:color="auto" w:fill="000000"/>
        <w:spacing w:line="285" w:lineRule="atLeast"/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</w:pPr>
      <w:r w:rsidRPr="004B7CBC">
        <w:rPr>
          <w:rFonts w:ascii="Courier New" w:eastAsia="Times New Roman" w:hAnsi="Courier New" w:cs="Courier New"/>
          <w:color w:val="FFFFFF"/>
          <w:sz w:val="24"/>
          <w:szCs w:val="24"/>
          <w:lang w:eastAsia="it-IT"/>
        </w:rPr>
        <w:t>}</w:t>
      </w:r>
    </w:p>
    <w:p w14:paraId="7BC38DC3" w14:textId="5144FBF5" w:rsidR="00FB4A47" w:rsidRPr="00FB4A47" w:rsidRDefault="00FB4A47" w:rsidP="00FB4A47">
      <w:pPr>
        <w:pStyle w:val="Sottotitolo"/>
        <w:rPr>
          <w:sz w:val="48"/>
          <w:szCs w:val="48"/>
        </w:rPr>
      </w:pPr>
    </w:p>
    <w:sectPr w:rsidR="00FB4A47" w:rsidRPr="00FB4A47" w:rsidSect="00AB75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1ACA6" w14:textId="77777777" w:rsidR="002A4116" w:rsidRDefault="002A4116" w:rsidP="007115A4">
      <w:r>
        <w:separator/>
      </w:r>
    </w:p>
  </w:endnote>
  <w:endnote w:type="continuationSeparator" w:id="0">
    <w:p w14:paraId="458F6B44" w14:textId="77777777" w:rsidR="002A4116" w:rsidRDefault="002A4116" w:rsidP="0071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504E3" w14:textId="77777777" w:rsidR="002A4116" w:rsidRDefault="002A4116" w:rsidP="007115A4">
      <w:r>
        <w:separator/>
      </w:r>
    </w:p>
  </w:footnote>
  <w:footnote w:type="continuationSeparator" w:id="0">
    <w:p w14:paraId="1A44B29B" w14:textId="77777777" w:rsidR="002A4116" w:rsidRDefault="002A4116" w:rsidP="0071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7C2C30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42BC74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602408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38BCA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C0CEB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CEA3E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12DD1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C6493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1AE11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4380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8A32A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CA1D2A"/>
    <w:multiLevelType w:val="multilevel"/>
    <w:tmpl w:val="04090023"/>
    <w:styleLink w:val="ArticoloSezion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E536A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0196108">
    <w:abstractNumId w:val="21"/>
  </w:num>
  <w:num w:numId="2" w16cid:durableId="2069256855">
    <w:abstractNumId w:val="12"/>
  </w:num>
  <w:num w:numId="3" w16cid:durableId="1785921877">
    <w:abstractNumId w:val="10"/>
  </w:num>
  <w:num w:numId="4" w16cid:durableId="568807221">
    <w:abstractNumId w:val="24"/>
  </w:num>
  <w:num w:numId="5" w16cid:durableId="54358797">
    <w:abstractNumId w:val="13"/>
  </w:num>
  <w:num w:numId="6" w16cid:durableId="794718522">
    <w:abstractNumId w:val="18"/>
  </w:num>
  <w:num w:numId="7" w16cid:durableId="1155342482">
    <w:abstractNumId w:val="20"/>
  </w:num>
  <w:num w:numId="8" w16cid:durableId="1666778791">
    <w:abstractNumId w:val="9"/>
  </w:num>
  <w:num w:numId="9" w16cid:durableId="1342774963">
    <w:abstractNumId w:val="7"/>
  </w:num>
  <w:num w:numId="10" w16cid:durableId="1926186228">
    <w:abstractNumId w:val="6"/>
  </w:num>
  <w:num w:numId="11" w16cid:durableId="346714512">
    <w:abstractNumId w:val="5"/>
  </w:num>
  <w:num w:numId="12" w16cid:durableId="2102024815">
    <w:abstractNumId w:val="4"/>
  </w:num>
  <w:num w:numId="13" w16cid:durableId="2034913137">
    <w:abstractNumId w:val="8"/>
  </w:num>
  <w:num w:numId="14" w16cid:durableId="1122580857">
    <w:abstractNumId w:val="3"/>
  </w:num>
  <w:num w:numId="15" w16cid:durableId="2135706046">
    <w:abstractNumId w:val="2"/>
  </w:num>
  <w:num w:numId="16" w16cid:durableId="282731236">
    <w:abstractNumId w:val="1"/>
  </w:num>
  <w:num w:numId="17" w16cid:durableId="81994392">
    <w:abstractNumId w:val="0"/>
  </w:num>
  <w:num w:numId="18" w16cid:durableId="798259466">
    <w:abstractNumId w:val="14"/>
  </w:num>
  <w:num w:numId="19" w16cid:durableId="780607591">
    <w:abstractNumId w:val="15"/>
  </w:num>
  <w:num w:numId="20" w16cid:durableId="1637026446">
    <w:abstractNumId w:val="22"/>
  </w:num>
  <w:num w:numId="21" w16cid:durableId="1035621282">
    <w:abstractNumId w:val="19"/>
  </w:num>
  <w:num w:numId="22" w16cid:durableId="1991250287">
    <w:abstractNumId w:val="11"/>
  </w:num>
  <w:num w:numId="23" w16cid:durableId="1070925849">
    <w:abstractNumId w:val="25"/>
  </w:num>
  <w:num w:numId="24" w16cid:durableId="1172066960">
    <w:abstractNumId w:val="23"/>
  </w:num>
  <w:num w:numId="25" w16cid:durableId="1247612106">
    <w:abstractNumId w:val="16"/>
  </w:num>
  <w:num w:numId="26" w16cid:durableId="7378214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47"/>
    <w:rsid w:val="001507BA"/>
    <w:rsid w:val="001517AE"/>
    <w:rsid w:val="00235EA0"/>
    <w:rsid w:val="002A4116"/>
    <w:rsid w:val="0048539D"/>
    <w:rsid w:val="0049281E"/>
    <w:rsid w:val="004B7CBC"/>
    <w:rsid w:val="004E108E"/>
    <w:rsid w:val="005367C7"/>
    <w:rsid w:val="005D2052"/>
    <w:rsid w:val="00600B17"/>
    <w:rsid w:val="00645252"/>
    <w:rsid w:val="006C4EEF"/>
    <w:rsid w:val="006D3D74"/>
    <w:rsid w:val="007115A4"/>
    <w:rsid w:val="0083569A"/>
    <w:rsid w:val="008366BA"/>
    <w:rsid w:val="008B3E00"/>
    <w:rsid w:val="00A9204E"/>
    <w:rsid w:val="00AB7575"/>
    <w:rsid w:val="00B23BF0"/>
    <w:rsid w:val="00C450AF"/>
    <w:rsid w:val="00E62B7D"/>
    <w:rsid w:val="00EC4C59"/>
    <w:rsid w:val="00EE33BF"/>
    <w:rsid w:val="00EE428E"/>
    <w:rsid w:val="00F16BCD"/>
    <w:rsid w:val="00F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B4DE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15A4"/>
    <w:rPr>
      <w:rFonts w:ascii="Calibri" w:hAnsi="Calibri" w:cs="Calibr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15A4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15A4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115A4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115A4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115A4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115A4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7115A4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7115A4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7115A4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15A4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15A4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115A4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115A4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115A4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115A4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115A4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7115A4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7115A4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15A4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15A4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15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15A4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7115A4"/>
    <w:rPr>
      <w:rFonts w:ascii="Calibri" w:hAnsi="Calibri" w:cs="Calibri"/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115A4"/>
    <w:rPr>
      <w:rFonts w:ascii="Calibri" w:hAnsi="Calibri" w:cs="Calibri"/>
      <w:i/>
      <w:iCs/>
    </w:rPr>
  </w:style>
  <w:style w:type="character" w:styleId="Enfasiintensa">
    <w:name w:val="Intense Emphasis"/>
    <w:basedOn w:val="Carpredefinitoparagrafo"/>
    <w:uiPriority w:val="21"/>
    <w:qFormat/>
    <w:rsid w:val="007115A4"/>
    <w:rPr>
      <w:rFonts w:ascii="Calibri" w:hAnsi="Calibri" w:cs="Calibri"/>
      <w:i/>
      <w:iCs/>
      <w:color w:val="1F4E79" w:themeColor="accent1" w:themeShade="80"/>
    </w:rPr>
  </w:style>
  <w:style w:type="character" w:styleId="Enfasigrassetto">
    <w:name w:val="Strong"/>
    <w:basedOn w:val="Carpredefinitoparagrafo"/>
    <w:uiPriority w:val="22"/>
    <w:qFormat/>
    <w:rsid w:val="007115A4"/>
    <w:rPr>
      <w:rFonts w:ascii="Calibri" w:hAnsi="Calibri" w:cs="Calibri"/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15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15A4"/>
    <w:rPr>
      <w:rFonts w:ascii="Calibri" w:hAnsi="Calibri" w:cs="Calibri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15A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15A4"/>
    <w:rPr>
      <w:rFonts w:ascii="Calibri" w:hAnsi="Calibri" w:cs="Calibri"/>
      <w:i/>
      <w:iCs/>
      <w:color w:val="1F4E79" w:themeColor="accent1" w:themeShade="80"/>
    </w:rPr>
  </w:style>
  <w:style w:type="character" w:styleId="Riferimentodelicato">
    <w:name w:val="Subtle Reference"/>
    <w:basedOn w:val="Carpredefinitoparagrafo"/>
    <w:uiPriority w:val="31"/>
    <w:qFormat/>
    <w:rsid w:val="007115A4"/>
    <w:rPr>
      <w:rFonts w:ascii="Calibri" w:hAnsi="Calibri" w:cs="Calibri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7115A4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olodellibro">
    <w:name w:val="Book Title"/>
    <w:basedOn w:val="Carpredefinitoparagrafo"/>
    <w:uiPriority w:val="33"/>
    <w:qFormat/>
    <w:rsid w:val="007115A4"/>
    <w:rPr>
      <w:rFonts w:ascii="Calibri" w:hAnsi="Calibri" w:cs="Calibri"/>
      <w:b/>
      <w:bCs/>
      <w:i/>
      <w:iC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115A4"/>
    <w:rPr>
      <w:rFonts w:ascii="Calibri" w:hAnsi="Calibri" w:cs="Calibri"/>
      <w:color w:val="1F4E79" w:themeColor="accent1" w:themeShade="80"/>
      <w:u w:val="single"/>
    </w:rPr>
  </w:style>
  <w:style w:type="character" w:styleId="Collegamentovisitato">
    <w:name w:val="FollowedHyperlink"/>
    <w:basedOn w:val="Carpredefinitoparagrafo"/>
    <w:uiPriority w:val="99"/>
    <w:unhideWhenUsed/>
    <w:rsid w:val="007115A4"/>
    <w:rPr>
      <w:rFonts w:ascii="Calibri" w:hAnsi="Calibri" w:cs="Calibri"/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7115A4"/>
    <w:pPr>
      <w:spacing w:after="200"/>
    </w:pPr>
    <w:rPr>
      <w:i/>
      <w:iCs/>
      <w:color w:val="44546A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15A4"/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15A4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7115A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7115A4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7115A4"/>
    <w:rPr>
      <w:rFonts w:ascii="Calibri" w:hAnsi="Calibri" w:cs="Calibri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7115A4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7115A4"/>
    <w:rPr>
      <w:rFonts w:ascii="Calibri" w:hAnsi="Calibri" w:cs="Calibri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7115A4"/>
    <w:rPr>
      <w:rFonts w:ascii="Calibri" w:hAnsi="Calibri" w:cs="Calibr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115A4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115A4"/>
    <w:rPr>
      <w:rFonts w:ascii="Calibri" w:hAnsi="Calibri" w:cs="Calibr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115A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115A4"/>
    <w:rPr>
      <w:rFonts w:ascii="Calibri" w:hAnsi="Calibri" w:cs="Calibri"/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115A4"/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115A4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7115A4"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7115A4"/>
    <w:rPr>
      <w:rFonts w:ascii="Calibri" w:hAnsi="Calibri" w:cs="Calibri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7115A4"/>
    <w:rPr>
      <w:rFonts w:ascii="Calibri Light" w:eastAsiaTheme="majorEastAsia" w:hAnsi="Calibri Light" w:cs="Calibri Light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115A4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115A4"/>
    <w:rPr>
      <w:rFonts w:ascii="Calibri" w:hAnsi="Calibri" w:cs="Calibri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115A4"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115A4"/>
    <w:rPr>
      <w:rFonts w:ascii="Consolas" w:hAnsi="Consolas" w:cs="Calibri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115A4"/>
    <w:rPr>
      <w:rFonts w:ascii="Consolas" w:hAnsi="Consolas" w:cs="Calibri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7115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7115A4"/>
    <w:rPr>
      <w:rFonts w:ascii="Consolas" w:hAnsi="Consolas" w:cs="Calibri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115A4"/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115A4"/>
    <w:rPr>
      <w:rFonts w:ascii="Consolas" w:hAnsi="Consolas" w:cs="Calibri"/>
      <w:szCs w:val="21"/>
    </w:rPr>
  </w:style>
  <w:style w:type="character" w:styleId="Testosegnaposto">
    <w:name w:val="Placeholder Text"/>
    <w:basedOn w:val="Carpredefinitoparagrafo"/>
    <w:uiPriority w:val="99"/>
    <w:semiHidden/>
    <w:rsid w:val="007115A4"/>
    <w:rPr>
      <w:rFonts w:ascii="Calibri" w:hAnsi="Calibri" w:cs="Calibri"/>
      <w:color w:val="3B3838" w:themeColor="background2" w:themeShade="40"/>
    </w:rPr>
  </w:style>
  <w:style w:type="paragraph" w:styleId="Intestazione">
    <w:name w:val="header"/>
    <w:basedOn w:val="Normale"/>
    <w:link w:val="IntestazioneCarattere"/>
    <w:uiPriority w:val="99"/>
    <w:unhideWhenUsed/>
    <w:rsid w:val="007115A4"/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15A4"/>
    <w:rPr>
      <w:rFonts w:ascii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115A4"/>
  </w:style>
  <w:style w:type="character" w:customStyle="1" w:styleId="PidipaginaCarattere">
    <w:name w:val="Piè di pagina Carattere"/>
    <w:basedOn w:val="Carpredefinitoparagrafo"/>
    <w:link w:val="Pidipagina"/>
    <w:uiPriority w:val="99"/>
    <w:rsid w:val="007115A4"/>
    <w:rPr>
      <w:rFonts w:ascii="Calibri" w:hAnsi="Calibri" w:cs="Calibr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115A4"/>
    <w:pPr>
      <w:spacing w:after="120"/>
      <w:ind w:left="1757"/>
    </w:pPr>
  </w:style>
  <w:style w:type="character" w:styleId="Menzione">
    <w:name w:val="Mention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ssunelenco"/>
    <w:uiPriority w:val="99"/>
    <w:semiHidden/>
    <w:unhideWhenUsed/>
    <w:rsid w:val="007115A4"/>
    <w:pPr>
      <w:numPr>
        <w:numId w:val="24"/>
      </w:numPr>
    </w:pPr>
  </w:style>
  <w:style w:type="numbering" w:styleId="1ai">
    <w:name w:val="Outline List 1"/>
    <w:basedOn w:val="Nessunelenco"/>
    <w:uiPriority w:val="99"/>
    <w:semiHidden/>
    <w:unhideWhenUsed/>
    <w:rsid w:val="007115A4"/>
    <w:pPr>
      <w:numPr>
        <w:numId w:val="25"/>
      </w:numPr>
    </w:pPr>
  </w:style>
  <w:style w:type="character" w:styleId="VariabileHTML">
    <w:name w:val="HTML Variabl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7115A4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7115A4"/>
    <w:rPr>
      <w:rFonts w:ascii="Calibri" w:hAnsi="Calibri" w:cs="Calibri"/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7115A4"/>
    <w:rPr>
      <w:rFonts w:ascii="Calibri" w:hAnsi="Calibri" w:cs="Calibri"/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7115A4"/>
    <w:rPr>
      <w:rFonts w:ascii="Consolas" w:hAnsi="Consolas" w:cs="Calibri"/>
      <w:sz w:val="24"/>
      <w:szCs w:val="24"/>
    </w:rPr>
  </w:style>
  <w:style w:type="character" w:styleId="AcronimoHTML">
    <w:name w:val="HTML Acronym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7115A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7115A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7115A4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115A4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115A4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115A4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115A4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115A4"/>
    <w:pPr>
      <w:spacing w:after="100"/>
      <w:ind w:left="15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15A4"/>
    <w:pPr>
      <w:outlineLvl w:val="9"/>
    </w:pPr>
    <w:rPr>
      <w:color w:val="2E74B5" w:themeColor="accent1" w:themeShade="BF"/>
    </w:rPr>
  </w:style>
  <w:style w:type="table" w:styleId="Tabellaprofessionale">
    <w:name w:val="Table Professional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lencomedio1">
    <w:name w:val="Medium List 1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7115A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7115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7115A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7115A4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7115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e"/>
    <w:next w:val="Normale"/>
    <w:uiPriority w:val="37"/>
    <w:semiHidden/>
    <w:unhideWhenUsed/>
    <w:rsid w:val="007115A4"/>
  </w:style>
  <w:style w:type="character" w:styleId="Hashtag">
    <w:name w:val="Hashtag"/>
    <w:basedOn w:val="Carpredefinitoparagrafo"/>
    <w:uiPriority w:val="99"/>
    <w:semiHidden/>
    <w:unhideWhenUsed/>
    <w:rsid w:val="007115A4"/>
    <w:rPr>
      <w:rFonts w:ascii="Calibri" w:hAnsi="Calibri" w:cs="Calibri"/>
      <w:color w:val="2B579A"/>
      <w:shd w:val="clear" w:color="auto" w:fill="E1DFDD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7115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7115A4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laelegante">
    <w:name w:val="Table Elegant"/>
    <w:basedOn w:val="Tabellanormale"/>
    <w:uiPriority w:val="99"/>
    <w:semiHidden/>
    <w:unhideWhenUsed/>
    <w:rsid w:val="007115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lenco">
    <w:name w:val="List"/>
    <w:basedOn w:val="Normale"/>
    <w:uiPriority w:val="99"/>
    <w:semiHidden/>
    <w:unhideWhenUsed/>
    <w:rsid w:val="007115A4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7115A4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7115A4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7115A4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7115A4"/>
    <w:pPr>
      <w:ind w:left="1800" w:hanging="360"/>
      <w:contextualSpacing/>
    </w:pPr>
  </w:style>
  <w:style w:type="table" w:styleId="Elencotabella1">
    <w:name w:val="Table List 1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7115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7115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7115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Elencocontinua">
    <w:name w:val="List Continue"/>
    <w:basedOn w:val="Normale"/>
    <w:uiPriority w:val="99"/>
    <w:semiHidden/>
    <w:unhideWhenUsed/>
    <w:rsid w:val="007115A4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7115A4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7115A4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7115A4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7115A4"/>
    <w:pPr>
      <w:spacing w:after="120"/>
      <w:ind w:left="1800"/>
      <w:contextualSpacing/>
    </w:pPr>
  </w:style>
  <w:style w:type="paragraph" w:styleId="Paragrafoelenco">
    <w:name w:val="List Paragraph"/>
    <w:basedOn w:val="Normale"/>
    <w:uiPriority w:val="34"/>
    <w:semiHidden/>
    <w:unhideWhenUsed/>
    <w:qFormat/>
    <w:rsid w:val="007115A4"/>
    <w:pPr>
      <w:ind w:left="720"/>
      <w:contextualSpacing/>
    </w:pPr>
  </w:style>
  <w:style w:type="paragraph" w:styleId="Numeroelenco">
    <w:name w:val="List Number"/>
    <w:basedOn w:val="Normale"/>
    <w:uiPriority w:val="99"/>
    <w:semiHidden/>
    <w:unhideWhenUsed/>
    <w:rsid w:val="007115A4"/>
    <w:pPr>
      <w:numPr>
        <w:numId w:val="13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7115A4"/>
    <w:pPr>
      <w:numPr>
        <w:numId w:val="14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7115A4"/>
    <w:pPr>
      <w:numPr>
        <w:numId w:val="15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7115A4"/>
    <w:pPr>
      <w:numPr>
        <w:numId w:val="16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7115A4"/>
    <w:pPr>
      <w:numPr>
        <w:numId w:val="17"/>
      </w:numPr>
      <w:contextualSpacing/>
    </w:pPr>
  </w:style>
  <w:style w:type="paragraph" w:styleId="Puntoelenco">
    <w:name w:val="List Bullet"/>
    <w:basedOn w:val="Normale"/>
    <w:uiPriority w:val="99"/>
    <w:semiHidden/>
    <w:unhideWhenUsed/>
    <w:rsid w:val="007115A4"/>
    <w:pPr>
      <w:numPr>
        <w:numId w:val="8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7115A4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7115A4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7115A4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7115A4"/>
    <w:pPr>
      <w:numPr>
        <w:numId w:val="12"/>
      </w:numPr>
      <w:contextualSpacing/>
    </w:pPr>
  </w:style>
  <w:style w:type="table" w:styleId="Tabellaclassica1">
    <w:name w:val="Table Classic 1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7115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7115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dellefigure">
    <w:name w:val="table of figures"/>
    <w:basedOn w:val="Normale"/>
    <w:next w:val="Normale"/>
    <w:uiPriority w:val="99"/>
    <w:semiHidden/>
    <w:unhideWhenUsed/>
    <w:rsid w:val="007115A4"/>
  </w:style>
  <w:style w:type="character" w:styleId="Rimandonotadichiusura">
    <w:name w:val="end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7115A4"/>
    <w:pPr>
      <w:ind w:left="220" w:hanging="220"/>
    </w:pPr>
  </w:style>
  <w:style w:type="paragraph" w:styleId="Titoloindicefonti">
    <w:name w:val="toa heading"/>
    <w:basedOn w:val="Normale"/>
    <w:next w:val="Normale"/>
    <w:uiPriority w:val="99"/>
    <w:semiHidden/>
    <w:unhideWhenUsed/>
    <w:rsid w:val="007115A4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Elencoacolori">
    <w:name w:val="Colorful List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7115A4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7115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7115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7115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7115A4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gliaacolori">
    <w:name w:val="Colorful Grid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7115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Indirizzodestinatario">
    <w:name w:val="envelope address"/>
    <w:basedOn w:val="Normale"/>
    <w:uiPriority w:val="99"/>
    <w:semiHidden/>
    <w:unhideWhenUsed/>
    <w:rsid w:val="007115A4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oloSezione">
    <w:name w:val="Outline List 3"/>
    <w:basedOn w:val="Nessunelenco"/>
    <w:uiPriority w:val="99"/>
    <w:semiHidden/>
    <w:unhideWhenUsed/>
    <w:rsid w:val="007115A4"/>
    <w:pPr>
      <w:numPr>
        <w:numId w:val="26"/>
      </w:numPr>
    </w:pPr>
  </w:style>
  <w:style w:type="table" w:styleId="Tabellasemplice-1">
    <w:name w:val="Plain Table 1"/>
    <w:basedOn w:val="Tabellanormale"/>
    <w:uiPriority w:val="41"/>
    <w:rsid w:val="007115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7115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7115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7115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7115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essunaspaziatura">
    <w:name w:val="No Spacing"/>
    <w:uiPriority w:val="1"/>
    <w:qFormat/>
    <w:rsid w:val="007115A4"/>
    <w:rPr>
      <w:rFonts w:ascii="Calibri" w:hAnsi="Calibri" w:cs="Calibri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7115A4"/>
  </w:style>
  <w:style w:type="character" w:customStyle="1" w:styleId="DataCarattere">
    <w:name w:val="Data Carattere"/>
    <w:basedOn w:val="Carpredefinitoparagrafo"/>
    <w:link w:val="Data"/>
    <w:uiPriority w:val="99"/>
    <w:semiHidden/>
    <w:rsid w:val="007115A4"/>
    <w:rPr>
      <w:rFonts w:ascii="Calibri" w:hAnsi="Calibri" w:cs="Calibri"/>
    </w:rPr>
  </w:style>
  <w:style w:type="paragraph" w:styleId="NormaleWeb">
    <w:name w:val="Normal (Web)"/>
    <w:basedOn w:val="Normale"/>
    <w:uiPriority w:val="99"/>
    <w:semiHidden/>
    <w:unhideWhenUsed/>
    <w:rsid w:val="007115A4"/>
    <w:rPr>
      <w:rFonts w:ascii="Times New Roman" w:hAnsi="Times New Roman" w:cs="Times New Roman"/>
      <w:sz w:val="24"/>
      <w:szCs w:val="24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7115A4"/>
    <w:rPr>
      <w:rFonts w:ascii="Calibri" w:hAnsi="Calibri" w:cs="Calibri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5A4"/>
    <w:rPr>
      <w:rFonts w:ascii="Calibri" w:hAnsi="Calibri" w:cs="Calibri"/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7115A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7115A4"/>
    <w:rPr>
      <w:rFonts w:ascii="Calibri" w:hAnsi="Calibri" w:cs="Calibr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7115A4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7115A4"/>
    <w:rPr>
      <w:rFonts w:ascii="Calibri" w:hAnsi="Calibri" w:cs="Calibr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7115A4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7115A4"/>
    <w:rPr>
      <w:rFonts w:ascii="Calibri" w:hAnsi="Calibri" w:cs="Calibr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7115A4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7115A4"/>
    <w:rPr>
      <w:rFonts w:ascii="Calibri" w:hAnsi="Calibri" w:cs="Calibri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7115A4"/>
    <w:rPr>
      <w:rFonts w:ascii="Calibri" w:hAnsi="Calibri" w:cs="Calibr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7115A4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7115A4"/>
    <w:rPr>
      <w:rFonts w:ascii="Calibri" w:hAnsi="Calibri" w:cs="Calibri"/>
    </w:rPr>
  </w:style>
  <w:style w:type="paragraph" w:styleId="Rientronormale">
    <w:name w:val="Normal Indent"/>
    <w:basedOn w:val="Normale"/>
    <w:uiPriority w:val="99"/>
    <w:semiHidden/>
    <w:unhideWhenUsed/>
    <w:rsid w:val="007115A4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7115A4"/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7115A4"/>
    <w:rPr>
      <w:rFonts w:ascii="Calibri" w:hAnsi="Calibri" w:cs="Calibri"/>
    </w:rPr>
  </w:style>
  <w:style w:type="table" w:styleId="Tabellacontemporanea">
    <w:name w:val="Table Contemporary"/>
    <w:basedOn w:val="Tabellanormale"/>
    <w:uiPriority w:val="99"/>
    <w:semiHidden/>
    <w:unhideWhenUsed/>
    <w:rsid w:val="007115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ncochiaro">
    <w:name w:val="Light List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7115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gliachiara">
    <w:name w:val="Light Grid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7115A4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7115A4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scuro">
    <w:name w:val="Dark List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7115A4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laelenco1chiara">
    <w:name w:val="List Table 1 Light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7115A4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7115A4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7115A4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7115A4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7115A4"/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7115A4"/>
    <w:rPr>
      <w:rFonts w:ascii="Calibri" w:hAnsi="Calibri" w:cs="Calibri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7115A4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7115A4"/>
    <w:rPr>
      <w:rFonts w:ascii="Calibri" w:hAnsi="Calibri" w:cs="Calibri"/>
    </w:rPr>
  </w:style>
  <w:style w:type="table" w:styleId="Tabellacolonne1">
    <w:name w:val="Table Columns 1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7115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7115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7115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7115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e"/>
    <w:link w:val="FirmaCarattere"/>
    <w:uiPriority w:val="99"/>
    <w:semiHidden/>
    <w:unhideWhenUsed/>
    <w:rsid w:val="007115A4"/>
    <w:pPr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7115A4"/>
    <w:rPr>
      <w:rFonts w:ascii="Calibri" w:hAnsi="Calibri" w:cs="Calibri"/>
    </w:rPr>
  </w:style>
  <w:style w:type="table" w:styleId="Tabellasemplice1">
    <w:name w:val="Table Simple 1"/>
    <w:basedOn w:val="Tabellanormale"/>
    <w:uiPriority w:val="99"/>
    <w:semiHidden/>
    <w:unhideWhenUsed/>
    <w:rsid w:val="007115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7115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7115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7115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7115A4"/>
    <w:pPr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7115A4"/>
    <w:pPr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7115A4"/>
    <w:pPr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7115A4"/>
    <w:pPr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7115A4"/>
    <w:pPr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7115A4"/>
    <w:pPr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7115A4"/>
    <w:pPr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7115A4"/>
    <w:pPr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7115A4"/>
    <w:pPr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7115A4"/>
    <w:rPr>
      <w:rFonts w:ascii="Calibri Light" w:eastAsiaTheme="majorEastAsia" w:hAnsi="Calibri Light" w:cs="Calibri Light"/>
      <w:b/>
      <w:bCs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7115A4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7115A4"/>
    <w:rPr>
      <w:rFonts w:ascii="Calibri" w:hAnsi="Calibri" w:cs="Calibri"/>
    </w:rPr>
  </w:style>
  <w:style w:type="table" w:styleId="Grigliatabella">
    <w:name w:val="Table Grid"/>
    <w:basedOn w:val="Tabellanormale"/>
    <w:uiPriority w:val="39"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7115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7115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7115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7115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7115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7115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7115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7115A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7115A4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7115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7115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7115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7115A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7115A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7115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7115A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7115A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7115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Web1">
    <w:name w:val="Table Web 1"/>
    <w:basedOn w:val="Tabellanormale"/>
    <w:uiPriority w:val="99"/>
    <w:semiHidden/>
    <w:unhideWhenUsed/>
    <w:rsid w:val="007115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7115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7115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rsid w:val="007115A4"/>
    <w:rPr>
      <w:rFonts w:ascii="Calibri" w:hAnsi="Calibri" w:cs="Calibri"/>
      <w:vertAlign w:val="superscript"/>
    </w:rPr>
  </w:style>
  <w:style w:type="character" w:styleId="Numeroriga">
    <w:name w:val="line number"/>
    <w:basedOn w:val="Carpredefinitoparagrafo"/>
    <w:uiPriority w:val="99"/>
    <w:semiHidden/>
    <w:unhideWhenUsed/>
    <w:rsid w:val="007115A4"/>
    <w:rPr>
      <w:rFonts w:ascii="Calibri" w:hAnsi="Calibri" w:cs="Calibri"/>
    </w:rPr>
  </w:style>
  <w:style w:type="table" w:styleId="Tabellaeffetti3D1">
    <w:name w:val="Table 3D effects 1"/>
    <w:basedOn w:val="Tabellanormale"/>
    <w:uiPriority w:val="99"/>
    <w:semiHidden/>
    <w:unhideWhenUsed/>
    <w:rsid w:val="007115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7115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7115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71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7115A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it-IT%7bBB4AC9AB-4EB3-4A7B-912C-9CDDA7D62C50%7d\%7bD94E9490-586F-439D-BACF-795238F94C6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31BB99C-E89B-4174-ACC6-4104A06691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{D94E9490-586F-439D-BACF-795238F94C6F}tf02786999_win32</Template>
  <TotalTime>0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2024-06-07T08:40:00Z</dcterms:created>
  <dcterms:modified xsi:type="dcterms:W3CDTF">2024-06-07T14:10:00Z</dcterms:modified>
</cp:coreProperties>
</file>